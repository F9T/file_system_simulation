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1719B" w:rsidRDefault="00710F1A" w:rsidP="0071719B">
      <w:pPr>
        <w:pStyle w:val="Titre"/>
        <w:rPr>
          <w:rStyle w:val="Policepardfaut1"/>
          <w:rFonts w:ascii="Arial" w:hAnsi="Arial" w:cs="Arial"/>
        </w:rPr>
      </w:pPr>
      <w:r>
        <w:rPr>
          <w:rStyle w:val="Policepardfaut1"/>
          <w:rFonts w:ascii="Arial" w:hAnsi="Arial" w:cs="Arial"/>
        </w:rPr>
        <w:t>Cahier des charges</w:t>
      </w:r>
    </w:p>
    <w:p w:rsidR="005064B8" w:rsidRPr="009921EC" w:rsidRDefault="005108F0" w:rsidP="0071719B">
      <w:pPr>
        <w:pStyle w:val="Sous-titre"/>
        <w:rPr>
          <w:rFonts w:ascii="Liberation Sans" w:hAnsi="Liberation Sans"/>
        </w:rPr>
      </w:pPr>
      <w:r>
        <w:rPr>
          <w:rStyle w:val="Policepardfaut1"/>
          <w:rFonts w:ascii="Arial" w:hAnsi="Arial" w:cs="Arial"/>
          <w:b/>
          <w:bCs/>
        </w:rPr>
        <w:t>Travail</w:t>
      </w:r>
      <w:r w:rsidR="005064B8">
        <w:rPr>
          <w:rStyle w:val="Policepardfaut1"/>
          <w:rFonts w:ascii="Arial" w:hAnsi="Arial" w:cs="Arial"/>
          <w:b/>
          <w:bCs/>
        </w:rPr>
        <w:t xml:space="preserve"> de </w:t>
      </w:r>
      <w:r w:rsidR="009E2AEC">
        <w:rPr>
          <w:rStyle w:val="Policepardfaut1"/>
          <w:rFonts w:ascii="Arial" w:hAnsi="Arial" w:cs="Arial"/>
          <w:b/>
          <w:bCs/>
          <w:color w:val="E6008E"/>
        </w:rPr>
        <w:t>OS - TP3</w:t>
      </w:r>
    </w:p>
    <w:p w:rsidR="009921EC" w:rsidRDefault="009921EC" w:rsidP="009921EC">
      <w:pPr>
        <w:pBdr>
          <w:bottom w:val="single" w:sz="6" w:space="1" w:color="auto"/>
        </w:pBdr>
        <w:rPr>
          <w:rStyle w:val="Policepardfaut1"/>
          <w:rFonts w:ascii="Arial" w:hAnsi="Arial" w:cs="Arial"/>
          <w:lang w:val="fr-FR"/>
        </w:rPr>
      </w:pPr>
    </w:p>
    <w:p w:rsidR="005064B8" w:rsidRDefault="005064B8" w:rsidP="009E2AEC">
      <w:pPr>
        <w:tabs>
          <w:tab w:val="left" w:pos="2977"/>
        </w:tabs>
      </w:pPr>
      <w:r>
        <w:rPr>
          <w:rStyle w:val="Policepardfaut1"/>
          <w:rFonts w:ascii="Arial" w:hAnsi="Arial" w:cs="Arial"/>
          <w:lang w:val="fr-FR"/>
        </w:rPr>
        <w:t>Titre</w:t>
      </w:r>
      <w:r w:rsidR="009921EC">
        <w:rPr>
          <w:rStyle w:val="Policepardfaut1"/>
          <w:rFonts w:ascii="Arial" w:hAnsi="Arial" w:cs="Arial"/>
          <w:lang w:val="fr-FR"/>
        </w:rPr>
        <w:t xml:space="preserve"> </w:t>
      </w:r>
      <w:r>
        <w:rPr>
          <w:rStyle w:val="Policepardfaut1"/>
          <w:rFonts w:ascii="Arial" w:hAnsi="Arial" w:cs="Arial"/>
          <w:lang w:val="fr-FR"/>
        </w:rPr>
        <w:t>:</w:t>
      </w:r>
      <w:r w:rsidR="001A0ABB">
        <w:rPr>
          <w:rStyle w:val="Policepardfaut1"/>
          <w:rFonts w:ascii="Arial" w:hAnsi="Arial" w:cs="Arial"/>
          <w:sz w:val="28"/>
          <w:lang w:val="fr-FR"/>
        </w:rPr>
        <w:tab/>
      </w:r>
      <w:r w:rsidR="009E2AEC">
        <w:rPr>
          <w:rStyle w:val="Policepardfaut1"/>
          <w:rFonts w:ascii="Arial" w:hAnsi="Arial" w:cs="Arial"/>
          <w:b/>
          <w:sz w:val="28"/>
          <w:lang w:val="fr-FR"/>
        </w:rPr>
        <w:t>Étude d’un système de fichiers</w:t>
      </w:r>
    </w:p>
    <w:p w:rsidR="005064B8" w:rsidRDefault="00482313" w:rsidP="00482313">
      <w:pPr>
        <w:tabs>
          <w:tab w:val="left" w:pos="2977"/>
        </w:tabs>
      </w:pPr>
      <w:r>
        <w:rPr>
          <w:rStyle w:val="Policepardfaut1"/>
          <w:rFonts w:ascii="Arial" w:hAnsi="Arial" w:cs="Arial"/>
          <w:lang w:val="fr-FR"/>
        </w:rPr>
        <w:t>Développeur</w:t>
      </w:r>
      <w:r w:rsidR="009921EC">
        <w:rPr>
          <w:rStyle w:val="Policepardfaut1"/>
          <w:rFonts w:ascii="Arial" w:hAnsi="Arial" w:cs="Arial"/>
          <w:lang w:val="fr-FR"/>
        </w:rPr>
        <w:t xml:space="preserve"> </w:t>
      </w:r>
      <w:r>
        <w:rPr>
          <w:rStyle w:val="Policepardfaut1"/>
          <w:rFonts w:ascii="Arial" w:hAnsi="Arial" w:cs="Arial"/>
          <w:lang w:val="fr-FR"/>
        </w:rPr>
        <w:t>:</w:t>
      </w:r>
      <w:r>
        <w:rPr>
          <w:rStyle w:val="Policepardfaut1"/>
          <w:rFonts w:ascii="Arial" w:hAnsi="Arial" w:cs="Arial"/>
          <w:lang w:val="fr-FR"/>
        </w:rPr>
        <w:tab/>
      </w:r>
      <w:r w:rsidRPr="004465B6">
        <w:rPr>
          <w:rStyle w:val="Policepardfaut1"/>
          <w:rFonts w:ascii="Arial" w:hAnsi="Arial" w:cs="Arial"/>
          <w:b/>
          <w:lang w:val="fr-FR"/>
        </w:rPr>
        <w:t>Vulliemin Kevin</w:t>
      </w:r>
      <w:r w:rsidR="009E2AEC">
        <w:rPr>
          <w:rStyle w:val="Policepardfaut1"/>
          <w:rFonts w:ascii="Arial" w:hAnsi="Arial" w:cs="Arial"/>
          <w:b/>
          <w:lang w:val="fr-FR"/>
        </w:rPr>
        <w:t>, Lovis Thomas, Ombang Ndo Charles</w:t>
      </w:r>
      <w:r>
        <w:rPr>
          <w:rStyle w:val="Policepardfaut1"/>
          <w:rFonts w:ascii="Arial" w:hAnsi="Arial" w:cs="Arial"/>
          <w:lang w:val="fr-FR"/>
        </w:rPr>
        <w:t xml:space="preserve"> </w:t>
      </w:r>
    </w:p>
    <w:p w:rsidR="00482313" w:rsidRPr="009921EC" w:rsidRDefault="00482313" w:rsidP="009E2AEC">
      <w:pPr>
        <w:tabs>
          <w:tab w:val="left" w:pos="2977"/>
        </w:tabs>
        <w:rPr>
          <w:lang w:val="fr-FR"/>
        </w:rPr>
      </w:pPr>
      <w:r>
        <w:rPr>
          <w:rStyle w:val="Policepardfaut1"/>
          <w:rFonts w:ascii="Arial" w:hAnsi="Arial" w:cs="Arial"/>
          <w:lang w:val="fr-FR"/>
        </w:rPr>
        <w:t>Encadrant pédagogique :</w:t>
      </w:r>
      <w:r>
        <w:rPr>
          <w:rStyle w:val="Policepardfaut1"/>
          <w:rFonts w:ascii="Arial" w:hAnsi="Arial" w:cs="Arial"/>
          <w:lang w:val="fr-FR"/>
        </w:rPr>
        <w:tab/>
      </w:r>
      <w:r w:rsidR="009E2AEC">
        <w:rPr>
          <w:rStyle w:val="Policepardfaut1"/>
          <w:rFonts w:ascii="Arial" w:hAnsi="Arial" w:cs="Arial"/>
          <w:b/>
          <w:lang w:val="fr-FR"/>
        </w:rPr>
        <w:t>Cortinovis Claudio</w:t>
      </w:r>
    </w:p>
    <w:p w:rsidR="005064B8" w:rsidRDefault="005064B8" w:rsidP="00482313">
      <w:pPr>
        <w:tabs>
          <w:tab w:val="left" w:pos="2977"/>
        </w:tabs>
        <w:rPr>
          <w:rStyle w:val="Policepardfaut1"/>
          <w:rFonts w:ascii="Arial" w:hAnsi="Arial" w:cs="Arial"/>
          <w:b/>
          <w:bCs/>
          <w:color w:val="0000FF"/>
          <w:lang w:val="fr-FR"/>
        </w:rPr>
      </w:pPr>
      <w:r>
        <w:rPr>
          <w:rStyle w:val="Policepardfaut1"/>
          <w:rFonts w:ascii="Arial" w:hAnsi="Arial" w:cs="Arial"/>
          <w:lang w:val="fr-FR"/>
        </w:rPr>
        <w:t>Mandant</w:t>
      </w:r>
      <w:r w:rsidR="009921EC">
        <w:rPr>
          <w:rStyle w:val="Policepardfaut1"/>
          <w:rFonts w:ascii="Arial" w:hAnsi="Arial" w:cs="Arial"/>
          <w:lang w:val="fr-FR"/>
        </w:rPr>
        <w:t xml:space="preserve"> </w:t>
      </w:r>
      <w:r>
        <w:rPr>
          <w:rStyle w:val="Policepardfaut1"/>
          <w:rFonts w:ascii="Arial" w:hAnsi="Arial" w:cs="Arial"/>
          <w:lang w:val="fr-FR"/>
        </w:rPr>
        <w:t>:</w:t>
      </w:r>
      <w:r w:rsidR="00482313">
        <w:rPr>
          <w:rStyle w:val="Policepardfaut1"/>
          <w:rFonts w:ascii="Arial" w:hAnsi="Arial" w:cs="Arial"/>
          <w:lang w:val="fr-FR"/>
        </w:rPr>
        <w:tab/>
      </w:r>
      <w:r w:rsidR="00482313" w:rsidRPr="004465B6">
        <w:rPr>
          <w:rStyle w:val="Policepardfaut1"/>
          <w:rFonts w:ascii="Arial" w:hAnsi="Arial" w:cs="Arial"/>
          <w:b/>
          <w:lang w:val="fr-FR"/>
        </w:rPr>
        <w:t>Aucun</w:t>
      </w:r>
    </w:p>
    <w:p w:rsidR="009921EC" w:rsidRDefault="009921EC" w:rsidP="009921EC">
      <w:pPr>
        <w:pBdr>
          <w:bottom w:val="single" w:sz="6" w:space="1" w:color="auto"/>
        </w:pBdr>
        <w:rPr>
          <w:rStyle w:val="Policepardfaut1"/>
          <w:rFonts w:ascii="Arial" w:hAnsi="Arial" w:cs="Arial"/>
          <w:b/>
          <w:bCs/>
          <w:color w:val="0000FF"/>
          <w:lang w:val="fr-FR"/>
        </w:rPr>
      </w:pPr>
    </w:p>
    <w:p w:rsidR="005064B8" w:rsidRDefault="00F45285" w:rsidP="009921EC">
      <w:pPr>
        <w:pStyle w:val="Titre1"/>
      </w:pPr>
      <w:r>
        <w:t>Introduction</w:t>
      </w:r>
    </w:p>
    <w:p w:rsidR="0055653F" w:rsidRPr="0055653F" w:rsidRDefault="009E2AEC" w:rsidP="0055653F">
      <w:r>
        <w:t xml:space="preserve">Les </w:t>
      </w:r>
      <w:r w:rsidRPr="003A5048">
        <w:rPr>
          <w:b/>
        </w:rPr>
        <w:t>systèmes de fichiers</w:t>
      </w:r>
      <w:r>
        <w:t xml:space="preserve"> sont u</w:t>
      </w:r>
      <w:r w:rsidR="0066481D">
        <w:t>ne manière de stocker les informations et les organiser dans des mémoires secondaires tels que des disques durs, des disque SSD ou des Clé USB. L’histoire à fait que plusieurs système</w:t>
      </w:r>
      <w:r w:rsidR="0040701F">
        <w:t xml:space="preserve">s de fichiers ont été développées </w:t>
      </w:r>
      <w:r w:rsidR="003A5048">
        <w:t>et la compréhension ainsi que la distinction de leur fonctionnement est souvent difficile</w:t>
      </w:r>
      <w:r w:rsidR="0040701F">
        <w:t>.</w:t>
      </w:r>
      <w:r>
        <w:t xml:space="preserve"> </w:t>
      </w:r>
    </w:p>
    <w:p w:rsidR="0040701F" w:rsidRDefault="0040701F" w:rsidP="0040701F">
      <w:pPr>
        <w:pStyle w:val="Titre1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49pt;height:249pt">
            <v:imagedata r:id="rId8" r:href="rId9"/>
          </v:shape>
        </w:pict>
      </w:r>
    </w:p>
    <w:p w:rsidR="005064B8" w:rsidRDefault="005064B8" w:rsidP="0055653F">
      <w:pPr>
        <w:pStyle w:val="Titre1"/>
      </w:pPr>
      <w:r>
        <w:t>Buts du projet</w:t>
      </w:r>
    </w:p>
    <w:p w:rsidR="0040701F" w:rsidRDefault="002118D7" w:rsidP="009E2AEC">
      <w:pPr>
        <w:pStyle w:val="Corpsdetexte"/>
      </w:pPr>
      <w:r>
        <w:t xml:space="preserve">Le projet </w:t>
      </w:r>
      <w:r w:rsidR="00C65534">
        <w:t>a</w:t>
      </w:r>
      <w:r>
        <w:t xml:space="preserve"> </w:t>
      </w:r>
      <w:r w:rsidR="009E2AEC">
        <w:t xml:space="preserve">pour but de </w:t>
      </w:r>
      <w:r w:rsidR="009E2AEC" w:rsidRPr="003A5048">
        <w:rPr>
          <w:b/>
        </w:rPr>
        <w:t>comprendre</w:t>
      </w:r>
      <w:r w:rsidR="00DE770C" w:rsidRPr="003A5048">
        <w:rPr>
          <w:b/>
        </w:rPr>
        <w:t xml:space="preserve"> et expliquer</w:t>
      </w:r>
      <w:r w:rsidR="009E2AEC" w:rsidRPr="003A5048">
        <w:rPr>
          <w:b/>
        </w:rPr>
        <w:t xml:space="preserve"> les différents systèmes de fichiers</w:t>
      </w:r>
      <w:r w:rsidR="00DE770C">
        <w:t xml:space="preserve">. Pour ce faire les étudiants vont réaliser une </w:t>
      </w:r>
      <w:r w:rsidR="00DE770C" w:rsidRPr="003A5048">
        <w:rPr>
          <w:b/>
        </w:rPr>
        <w:t>simulation didactique</w:t>
      </w:r>
      <w:r w:rsidR="00DE770C">
        <w:t xml:space="preserve"> ainsi qu’une </w:t>
      </w:r>
      <w:r w:rsidR="00DE770C" w:rsidRPr="003A5048">
        <w:rPr>
          <w:b/>
        </w:rPr>
        <w:t>implémentation de systèmes de fichiers avec FUSE</w:t>
      </w:r>
      <w:r w:rsidR="00DE770C">
        <w:t>.</w:t>
      </w:r>
    </w:p>
    <w:p w:rsidR="009E2AEC" w:rsidRDefault="0040701F" w:rsidP="0040701F">
      <w:pPr>
        <w:pStyle w:val="Titre1"/>
      </w:pPr>
      <w:r>
        <w:br w:type="page"/>
      </w:r>
      <w:r w:rsidR="009E2AEC">
        <w:lastRenderedPageBreak/>
        <w:t>Attribution des rôles</w:t>
      </w:r>
    </w:p>
    <w:p w:rsidR="009E2AEC" w:rsidRPr="009E2AEC" w:rsidRDefault="009E2AEC" w:rsidP="009E2AEC">
      <w:pPr>
        <w:pStyle w:val="Corpsdetexte"/>
      </w:pPr>
      <w:r>
        <w:t>Rapport et simulation en commun.</w:t>
      </w:r>
    </w:p>
    <w:p w:rsidR="009E2AEC" w:rsidRPr="003A5048" w:rsidRDefault="009E2AEC" w:rsidP="009E2AEC">
      <w:pPr>
        <w:pStyle w:val="List"/>
      </w:pPr>
      <w:r w:rsidRPr="003A5048">
        <w:rPr>
          <w:b/>
        </w:rPr>
        <w:t>Lovis Thomas</w:t>
      </w:r>
      <w:r w:rsidRPr="003A5048">
        <w:t xml:space="preserve"> : </w:t>
      </w:r>
      <w:r w:rsidR="003A5048" w:rsidRPr="003A5048">
        <w:t xml:space="preserve">étude </w:t>
      </w:r>
      <w:r w:rsidRPr="003A5048">
        <w:rPr>
          <w:b/>
        </w:rPr>
        <w:t>FAT</w:t>
      </w:r>
      <w:r w:rsidR="003A5048" w:rsidRPr="003A5048">
        <w:t xml:space="preserve"> / NTFS + Réal</w:t>
      </w:r>
      <w:r w:rsidR="003A5048">
        <w:t xml:space="preserve">isation d’une </w:t>
      </w:r>
      <w:r w:rsidR="003A5048" w:rsidRPr="003A5048">
        <w:rPr>
          <w:b/>
        </w:rPr>
        <w:t>simulation</w:t>
      </w:r>
    </w:p>
    <w:p w:rsidR="009E2AEC" w:rsidRDefault="009E2AEC" w:rsidP="009E2AEC">
      <w:pPr>
        <w:pStyle w:val="List"/>
      </w:pPr>
      <w:r w:rsidRPr="003A5048">
        <w:rPr>
          <w:b/>
        </w:rPr>
        <w:t>Vulliemin Kevin</w:t>
      </w:r>
      <w:r>
        <w:t xml:space="preserve"> : </w:t>
      </w:r>
      <w:r w:rsidR="003A5048">
        <w:t xml:space="preserve">étude FAT / </w:t>
      </w:r>
      <w:r w:rsidR="003A5048" w:rsidRPr="003A5048">
        <w:rPr>
          <w:b/>
        </w:rPr>
        <w:t>NTFS</w:t>
      </w:r>
      <w:r w:rsidR="003A5048">
        <w:t xml:space="preserve"> + Réalisation d’une </w:t>
      </w:r>
      <w:r w:rsidR="003A5048" w:rsidRPr="003A5048">
        <w:rPr>
          <w:b/>
        </w:rPr>
        <w:t>simulation</w:t>
      </w:r>
    </w:p>
    <w:p w:rsidR="003A5048" w:rsidRDefault="003A5048" w:rsidP="003A5048">
      <w:pPr>
        <w:pStyle w:val="List"/>
      </w:pPr>
      <w:r w:rsidRPr="003A5048">
        <w:rPr>
          <w:rStyle w:val="Policepardfaut1"/>
          <w:rFonts w:ascii="Arial" w:hAnsi="Arial"/>
          <w:b/>
          <w:lang w:val="fr-FR"/>
        </w:rPr>
        <w:t>Ombang Ndo Charles</w:t>
      </w:r>
      <w:r>
        <w:rPr>
          <w:rStyle w:val="Policepardfaut1"/>
          <w:rFonts w:ascii="Arial" w:hAnsi="Arial"/>
          <w:lang w:val="fr-FR"/>
        </w:rPr>
        <w:t xml:space="preserve"> : </w:t>
      </w:r>
      <w:r>
        <w:rPr>
          <w:rStyle w:val="Policepardfaut1"/>
          <w:rFonts w:ascii="Arial" w:hAnsi="Arial"/>
          <w:lang w:val="fr-FR"/>
        </w:rPr>
        <w:t xml:space="preserve">Implémentation d’un système avec </w:t>
      </w:r>
      <w:r w:rsidRPr="003A5048">
        <w:rPr>
          <w:rStyle w:val="Policepardfaut1"/>
          <w:rFonts w:ascii="Arial" w:hAnsi="Arial"/>
          <w:b/>
          <w:lang w:val="fr-FR"/>
        </w:rPr>
        <w:t>FUSE</w:t>
      </w:r>
    </w:p>
    <w:p w:rsidR="009E2AEC" w:rsidRDefault="009E2AEC" w:rsidP="009E2AEC">
      <w:pPr>
        <w:pStyle w:val="Titre1"/>
      </w:pPr>
      <w:r>
        <w:t>Technologie</w:t>
      </w:r>
    </w:p>
    <w:p w:rsidR="009E2AEC" w:rsidRDefault="009E2AEC" w:rsidP="009E2AEC">
      <w:pPr>
        <w:pStyle w:val="Corpsdetexte"/>
      </w:pPr>
      <w:r>
        <w:t xml:space="preserve">Pour la simulation, utilisation de </w:t>
      </w:r>
      <w:r w:rsidRPr="003A5048">
        <w:rPr>
          <w:b/>
        </w:rPr>
        <w:t>Java</w:t>
      </w:r>
      <w:r>
        <w:t xml:space="preserve">. Certainement utilisation d’un </w:t>
      </w:r>
      <w:r w:rsidR="00C65534">
        <w:t>Framework</w:t>
      </w:r>
      <w:r>
        <w:t xml:space="preserve"> graphique </w:t>
      </w:r>
      <w:r w:rsidRPr="003A5048">
        <w:rPr>
          <w:b/>
        </w:rPr>
        <w:t>LibGDX</w:t>
      </w:r>
      <w:r w:rsidR="003A5048">
        <w:t xml:space="preserve"> pour simplifier le développement</w:t>
      </w:r>
      <w:r>
        <w:t>.</w:t>
      </w:r>
    </w:p>
    <w:p w:rsidR="00B6112F" w:rsidRDefault="0040701F" w:rsidP="002E2FA9">
      <w:pPr>
        <w:pStyle w:val="Titre1"/>
      </w:pPr>
      <w:r>
        <w:t>P</w:t>
      </w:r>
      <w:r w:rsidR="00B6112F">
        <w:t>rocessus</w:t>
      </w:r>
    </w:p>
    <w:p w:rsidR="00C65534" w:rsidRDefault="00C65534" w:rsidP="00C65534">
      <w:pPr>
        <w:pStyle w:val="List"/>
      </w:pPr>
      <w:r>
        <w:t>Études des systèmes</w:t>
      </w:r>
      <w:r w:rsidR="003A5048">
        <w:t> :</w:t>
      </w:r>
    </w:p>
    <w:p w:rsidR="003A5048" w:rsidRPr="00C65534" w:rsidRDefault="003A5048" w:rsidP="003A5048">
      <w:pPr>
        <w:pStyle w:val="List"/>
        <w:numPr>
          <w:ilvl w:val="1"/>
          <w:numId w:val="5"/>
        </w:numPr>
      </w:pPr>
      <w:r>
        <w:t>FAT / NTFS</w:t>
      </w:r>
    </w:p>
    <w:p w:rsidR="00C65534" w:rsidRDefault="00C65534" w:rsidP="00C65534">
      <w:pPr>
        <w:pStyle w:val="List"/>
      </w:pPr>
      <w:r>
        <w:t>Réalisation d’une simulation en Java</w:t>
      </w:r>
    </w:p>
    <w:p w:rsidR="0066481D" w:rsidRDefault="0066481D" w:rsidP="0066481D">
      <w:pPr>
        <w:pStyle w:val="List"/>
        <w:numPr>
          <w:ilvl w:val="1"/>
          <w:numId w:val="5"/>
        </w:numPr>
      </w:pPr>
      <w:r>
        <w:t>À développer une fois l’étude terminée</w:t>
      </w:r>
      <w:bookmarkStart w:id="0" w:name="_GoBack"/>
      <w:bookmarkEnd w:id="0"/>
    </w:p>
    <w:p w:rsidR="003A5048" w:rsidRDefault="005466FC" w:rsidP="003A5048">
      <w:pPr>
        <w:pStyle w:val="List"/>
      </w:pPr>
      <w:r>
        <w:t xml:space="preserve">En parallèle : </w:t>
      </w:r>
      <w:r w:rsidR="003A5048">
        <w:t>Implémentation d’un FS avec FUSE</w:t>
      </w:r>
    </w:p>
    <w:p w:rsidR="003A5048" w:rsidRPr="00C65534" w:rsidRDefault="005466FC" w:rsidP="003A5048">
      <w:pPr>
        <w:pStyle w:val="List"/>
      </w:pPr>
      <w:r>
        <w:t>Mise en commun, r</w:t>
      </w:r>
      <w:r w:rsidR="003A5048">
        <w:t>édaction d’un rapport, documentation et présentation</w:t>
      </w:r>
    </w:p>
    <w:p w:rsidR="005064B8" w:rsidRDefault="005064B8" w:rsidP="009921EC">
      <w:pPr>
        <w:pStyle w:val="Titre1"/>
      </w:pPr>
      <w:r>
        <w:t>Contraintes</w:t>
      </w:r>
    </w:p>
    <w:p w:rsidR="005064B8" w:rsidRDefault="00C65534" w:rsidP="000852DF">
      <w:pPr>
        <w:pStyle w:val="List"/>
      </w:pPr>
      <w:r>
        <w:t>Aucune</w:t>
      </w:r>
    </w:p>
    <w:p w:rsidR="005064B8" w:rsidRDefault="009921EC" w:rsidP="009921EC">
      <w:pPr>
        <w:pStyle w:val="Titre1"/>
      </w:pPr>
      <w:r w:rsidRPr="009921EC">
        <w:t>Délivrables</w:t>
      </w:r>
    </w:p>
    <w:p w:rsidR="000852DF" w:rsidRDefault="00C65534" w:rsidP="00C65534">
      <w:pPr>
        <w:pStyle w:val="List"/>
        <w:rPr>
          <w:lang w:val="en-US"/>
        </w:rPr>
      </w:pPr>
      <w:r w:rsidRPr="003A5048">
        <w:rPr>
          <w:b/>
          <w:lang w:val="en-US"/>
        </w:rPr>
        <w:t>GitHub</w:t>
      </w:r>
      <w:r w:rsidRPr="00C65534">
        <w:rPr>
          <w:lang w:val="en-US"/>
        </w:rPr>
        <w:t>:</w:t>
      </w:r>
      <w:r w:rsidR="000852DF" w:rsidRPr="00C65534">
        <w:rPr>
          <w:lang w:val="en-US"/>
        </w:rPr>
        <w:t xml:space="preserve"> </w:t>
      </w:r>
      <w:hyperlink r:id="rId10" w:history="1">
        <w:r w:rsidR="003A5048" w:rsidRPr="00521B21">
          <w:rPr>
            <w:rStyle w:val="Lienhypertexte"/>
            <w:lang w:val="en-US" w:eastAsia="fr-CH" w:bidi="ar-SA"/>
          </w:rPr>
          <w:t>https://github.com/F9T/file_system_simulation.git</w:t>
        </w:r>
      </w:hyperlink>
    </w:p>
    <w:p w:rsidR="00C65534" w:rsidRDefault="00C65534" w:rsidP="00C65534">
      <w:pPr>
        <w:pStyle w:val="List"/>
        <w:numPr>
          <w:ilvl w:val="1"/>
          <w:numId w:val="5"/>
        </w:numPr>
        <w:pBdr>
          <w:bottom w:val="none" w:sz="0" w:space="31" w:color="000000"/>
        </w:pBdr>
      </w:pPr>
      <w:r>
        <w:t>Cahier des charges</w:t>
      </w:r>
    </w:p>
    <w:p w:rsidR="00C65534" w:rsidRDefault="00C65534" w:rsidP="00C65534">
      <w:pPr>
        <w:pStyle w:val="List"/>
        <w:numPr>
          <w:ilvl w:val="1"/>
          <w:numId w:val="5"/>
        </w:numPr>
        <w:pBdr>
          <w:bottom w:val="none" w:sz="0" w:space="31" w:color="000000"/>
        </w:pBdr>
      </w:pPr>
      <w:r>
        <w:t>Poster au format A3</w:t>
      </w:r>
    </w:p>
    <w:p w:rsidR="00C65534" w:rsidRDefault="00C65534" w:rsidP="00C65534">
      <w:pPr>
        <w:pStyle w:val="List"/>
        <w:numPr>
          <w:ilvl w:val="1"/>
          <w:numId w:val="5"/>
        </w:numPr>
        <w:pBdr>
          <w:bottom w:val="none" w:sz="0" w:space="31" w:color="000000"/>
        </w:pBdr>
      </w:pPr>
      <w:r>
        <w:t>Présentation</w:t>
      </w:r>
    </w:p>
    <w:p w:rsidR="00C65534" w:rsidRDefault="00C65534" w:rsidP="00C65534">
      <w:pPr>
        <w:pStyle w:val="List"/>
        <w:numPr>
          <w:ilvl w:val="1"/>
          <w:numId w:val="5"/>
        </w:numPr>
        <w:pBdr>
          <w:bottom w:val="none" w:sz="0" w:space="31" w:color="000000"/>
        </w:pBdr>
      </w:pPr>
      <w:r>
        <w:t>Rapport</w:t>
      </w:r>
    </w:p>
    <w:p w:rsidR="00C65534" w:rsidRDefault="00C65534" w:rsidP="00C65534">
      <w:pPr>
        <w:pStyle w:val="List"/>
        <w:numPr>
          <w:ilvl w:val="1"/>
          <w:numId w:val="5"/>
        </w:numPr>
        <w:pBdr>
          <w:bottom w:val="none" w:sz="0" w:space="31" w:color="000000"/>
        </w:pBdr>
      </w:pPr>
      <w:r>
        <w:t>Sources</w:t>
      </w:r>
    </w:p>
    <w:p w:rsidR="002A000D" w:rsidRDefault="00C65534" w:rsidP="002A000D">
      <w:pPr>
        <w:pStyle w:val="List"/>
        <w:numPr>
          <w:ilvl w:val="1"/>
          <w:numId w:val="5"/>
        </w:numPr>
        <w:pBdr>
          <w:bottom w:val="none" w:sz="0" w:space="31" w:color="000000"/>
        </w:pBdr>
      </w:pPr>
      <w:r>
        <w:t>Script d'installation si possible</w:t>
      </w:r>
    </w:p>
    <w:sectPr w:rsidR="002A000D">
      <w:headerReference w:type="default" r:id="rId11"/>
      <w:footerReference w:type="even" r:id="rId12"/>
      <w:footerReference w:type="default" r:id="rId13"/>
      <w:pgSz w:w="11906" w:h="16838"/>
      <w:pgMar w:top="776" w:right="851" w:bottom="1134" w:left="1588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21B" w:rsidRDefault="0017621B">
      <w:pPr>
        <w:spacing w:after="0"/>
      </w:pPr>
      <w:r>
        <w:separator/>
      </w:r>
    </w:p>
  </w:endnote>
  <w:endnote w:type="continuationSeparator" w:id="0">
    <w:p w:rsidR="0017621B" w:rsidRDefault="00176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">
    <w:altName w:val="Verdan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e Gothic LT Std">
    <w:altName w:val="Arial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81D" w:rsidRDefault="0066481D">
    <w:pPr>
      <w:pStyle w:val="Pieddepage"/>
    </w:pPr>
  </w:p>
  <w:p w:rsidR="0066481D" w:rsidRDefault="006648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81D" w:rsidRDefault="0066481D">
    <w:pPr>
      <w:pStyle w:val="Pieddepage1"/>
      <w:pBdr>
        <w:top w:val="single" w:sz="4" w:space="1" w:color="000000"/>
      </w:pBdr>
    </w:pPr>
    <w:r>
      <w:pict>
        <v:shape id="_x0000_s2050" style="position:absolute;margin-left:-50.65pt;margin-top:-574.55pt;width:14.45pt;height:14.45pt;z-index:-1;mso-wrap-style:none;mso-position-horizontal:absolute;mso-position-horizontal-relative:text;mso-position-vertical:absolute;mso-position-vertical-relative:text;v-text-anchor:middle" coordsize="21600,21600" path="m3,9at66,67,68,69,3,9,63,65wa70,71,72,73,3,9,63,65at109,110,111,112,63,65,106,108wa113,114,115,116,63,65,106,108at152,153,154,155,106,108,149,151wa156,157,158,159,106,108,149,151at195,196,197,198,149,151,192,194wa199,200,201,202,149,151,192,194xe" filled="f" stroked="f" strokecolor="#3465a4">
          <v:stroke color2="#cb9a5b"/>
          <v:formulas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</v:formulas>
          <v:path limo="21600,21600" o:connectlocs="23,25;23,26;24,26;24,25" textboxrect="23,25,24,26"/>
        </v:shape>
      </w:pict>
    </w:r>
    <w:r>
      <w:rPr>
        <w:rStyle w:val="Policepardfaut1"/>
        <w:sz w:val="14"/>
        <w:lang w:val="fr-FR"/>
      </w:rPr>
      <w:t>Vulliemin Kevin</w:t>
    </w:r>
    <w:r>
      <w:rPr>
        <w:rStyle w:val="Policepardfaut1"/>
        <w:sz w:val="14"/>
        <w:lang w:val="fr-FR"/>
      </w:rPr>
      <w:tab/>
      <w:t xml:space="preserve">Page </w:t>
    </w:r>
    <w:r>
      <w:rPr>
        <w:rStyle w:val="Policepardfaut1"/>
        <w:sz w:val="14"/>
        <w:lang w:val="fr-FR"/>
      </w:rPr>
      <w:fldChar w:fldCharType="begin"/>
    </w:r>
    <w:r>
      <w:rPr>
        <w:rStyle w:val="Policepardfaut1"/>
        <w:sz w:val="14"/>
        <w:lang w:val="fr-FR"/>
      </w:rPr>
      <w:instrText xml:space="preserve"> PAGE </w:instrText>
    </w:r>
    <w:r>
      <w:rPr>
        <w:rStyle w:val="Policepardfaut1"/>
        <w:sz w:val="14"/>
        <w:lang w:val="fr-FR"/>
      </w:rPr>
      <w:fldChar w:fldCharType="separate"/>
    </w:r>
    <w:r w:rsidR="00AC3A13">
      <w:rPr>
        <w:rStyle w:val="Policepardfaut1"/>
        <w:noProof/>
        <w:sz w:val="14"/>
        <w:lang w:val="fr-FR"/>
      </w:rPr>
      <w:t>2</w:t>
    </w:r>
    <w:r>
      <w:rPr>
        <w:rStyle w:val="Policepardfaut1"/>
        <w:sz w:val="14"/>
        <w:lang w:val="fr-FR"/>
      </w:rPr>
      <w:fldChar w:fldCharType="end"/>
    </w:r>
    <w:r>
      <w:rPr>
        <w:rStyle w:val="Policepardfaut1"/>
        <w:sz w:val="14"/>
        <w:lang w:val="fr-FR"/>
      </w:rPr>
      <w:t>/</w:t>
    </w:r>
    <w:r>
      <w:rPr>
        <w:rStyle w:val="Policepardfaut1"/>
        <w:sz w:val="14"/>
        <w:lang w:val="fr-FR"/>
      </w:rPr>
      <w:fldChar w:fldCharType="begin"/>
    </w:r>
    <w:r>
      <w:rPr>
        <w:rStyle w:val="Policepardfaut1"/>
        <w:sz w:val="14"/>
        <w:lang w:val="fr-FR"/>
      </w:rPr>
      <w:instrText xml:space="preserve"> NUMPAGES \* ARABIC </w:instrText>
    </w:r>
    <w:r>
      <w:rPr>
        <w:rStyle w:val="Policepardfaut1"/>
        <w:sz w:val="14"/>
        <w:lang w:val="fr-FR"/>
      </w:rPr>
      <w:fldChar w:fldCharType="separate"/>
    </w:r>
    <w:r w:rsidR="00AC3A13">
      <w:rPr>
        <w:rStyle w:val="Policepardfaut1"/>
        <w:noProof/>
        <w:sz w:val="14"/>
        <w:lang w:val="fr-FR"/>
      </w:rPr>
      <w:t>2</w:t>
    </w:r>
    <w:r>
      <w:rPr>
        <w:rStyle w:val="Policepardfaut1"/>
        <w:sz w:val="14"/>
        <w:lang w:val="fr-FR"/>
      </w:rPr>
      <w:fldChar w:fldCharType="end"/>
    </w:r>
    <w:r>
      <w:rPr>
        <w:rStyle w:val="Policepardfaut1"/>
        <w:sz w:val="14"/>
        <w:lang w:val="fr-FR"/>
      </w:rPr>
      <w:tab/>
    </w:r>
    <w:r>
      <w:rPr>
        <w:rStyle w:val="Policepardfaut1"/>
        <w:sz w:val="14"/>
      </w:rPr>
      <w:fldChar w:fldCharType="begin"/>
    </w:r>
    <w:r>
      <w:rPr>
        <w:rStyle w:val="Policepardfaut1"/>
        <w:sz w:val="14"/>
      </w:rPr>
      <w:instrText xml:space="preserve"> DATE  \@ "dddd, d MMMM yyyy"  \* MERGEFORMAT </w:instrText>
    </w:r>
    <w:r>
      <w:rPr>
        <w:rStyle w:val="Policepardfaut1"/>
        <w:sz w:val="14"/>
      </w:rPr>
      <w:fldChar w:fldCharType="separate"/>
    </w:r>
    <w:r>
      <w:rPr>
        <w:rStyle w:val="Policepardfaut1"/>
        <w:noProof/>
        <w:sz w:val="14"/>
      </w:rPr>
      <w:t>lundi, 8 janvier 2018</w:t>
    </w:r>
    <w:r>
      <w:rPr>
        <w:rStyle w:val="Policepardfaut1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21B" w:rsidRDefault="0017621B">
      <w:pPr>
        <w:spacing w:after="0"/>
      </w:pPr>
      <w:r>
        <w:separator/>
      </w:r>
    </w:p>
  </w:footnote>
  <w:footnote w:type="continuationSeparator" w:id="0">
    <w:p w:rsidR="0017621B" w:rsidRDefault="00176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410"/>
      <w:gridCol w:w="4253"/>
    </w:tblGrid>
    <w:tr w:rsidR="0066481D">
      <w:trPr>
        <w:trHeight w:val="712"/>
      </w:trPr>
      <w:tc>
        <w:tcPr>
          <w:tcW w:w="2835" w:type="dxa"/>
          <w:shd w:val="clear" w:color="auto" w:fill="auto"/>
        </w:tcPr>
        <w:p w:rsidR="0066481D" w:rsidRDefault="0066481D">
          <w:pPr>
            <w:pStyle w:val="LogoP"/>
            <w:snapToGrid w:val="0"/>
          </w:pPr>
        </w:p>
        <w:p w:rsidR="0066481D" w:rsidRDefault="0066481D">
          <w:pPr>
            <w:pStyle w:val="LogoP"/>
          </w:pPr>
          <w:r>
            <w:rPr>
              <w:rFonts w:ascii="Trade Gothic LT Std" w:hAnsi="Trade Gothic LT Std" w:cs="Trade Gothic LT Std"/>
            </w:rPr>
            <w:t>Filière Informatique 3</w:t>
          </w:r>
          <w:r w:rsidRPr="009921EC">
            <w:rPr>
              <w:rFonts w:ascii="Trade Gothic LT Std" w:hAnsi="Trade Gothic LT Std" w:cs="Trade Gothic LT Std"/>
              <w:vertAlign w:val="superscript"/>
            </w:rPr>
            <w:t>ème</w:t>
          </w:r>
          <w:r>
            <w:rPr>
              <w:rFonts w:ascii="Trade Gothic LT Std" w:hAnsi="Trade Gothic LT Std" w:cs="Trade Gothic LT Std"/>
            </w:rPr>
            <w:t xml:space="preserve"> année</w:t>
          </w:r>
        </w:p>
      </w:tc>
      <w:tc>
        <w:tcPr>
          <w:tcW w:w="2410" w:type="dxa"/>
          <w:shd w:val="clear" w:color="auto" w:fill="auto"/>
        </w:tcPr>
        <w:p w:rsidR="0066481D" w:rsidRDefault="0066481D">
          <w:pPr>
            <w:pStyle w:val="En-tte1"/>
            <w:snapToGrid w:val="0"/>
          </w:pPr>
        </w:p>
      </w:tc>
      <w:tc>
        <w:tcPr>
          <w:tcW w:w="4253" w:type="dxa"/>
          <w:shd w:val="clear" w:color="auto" w:fill="auto"/>
        </w:tcPr>
        <w:p w:rsidR="0066481D" w:rsidRDefault="0066481D">
          <w:pPr>
            <w:pStyle w:val="Ecole"/>
            <w:spacing w:after="100"/>
            <w:jc w:val="right"/>
          </w:pPr>
          <w:r>
            <w:rPr>
              <w:rStyle w:val="Policepardfaut1"/>
              <w:lang w:val="fr-CH" w:eastAsia="fr-CH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2.25pt;height:30pt" filled="t">
                <v:fill opacity="0" color2="black"/>
                <v:imagedata r:id="rId1" o:title=""/>
              </v:shape>
            </w:pict>
          </w:r>
        </w:p>
      </w:tc>
    </w:tr>
  </w:tbl>
  <w:p w:rsidR="0066481D" w:rsidRDefault="0066481D" w:rsidP="002A000D">
    <w:pPr>
      <w:pStyle w:val="LO-Normal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9.4pt;margin-top:64.4pt;width:1.1pt;height:10.2pt;z-index:1;mso-wrap-distance-left:79.4pt;mso-wrap-distance-top:4.25pt;mso-wrap-distance-right:79.4pt;mso-wrap-distance-bottom:4.25pt;mso-position-horizontal-relative:page;mso-position-vertical-relative:page" stroked="f">
          <v:fill opacity="0" color2="black"/>
          <v:textbox style="mso-next-textbox:#_x0000_s2049" inset="0,0,0,0">
            <w:txbxContent>
              <w:p w:rsidR="0066481D" w:rsidRDefault="0066481D">
                <w:pPr>
                  <w:pStyle w:val="En-tte1"/>
                </w:pPr>
              </w:p>
            </w:txbxContent>
          </v:textbox>
          <w10:wrap type="topAndBott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F8CC547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3F4B5EE7"/>
    <w:multiLevelType w:val="hybridMultilevel"/>
    <w:tmpl w:val="FC141906"/>
    <w:lvl w:ilvl="0" w:tplc="3990D47E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21EC"/>
    <w:rsid w:val="000852DF"/>
    <w:rsid w:val="00085496"/>
    <w:rsid w:val="000B47F6"/>
    <w:rsid w:val="000B75C8"/>
    <w:rsid w:val="000C23E6"/>
    <w:rsid w:val="000D2E46"/>
    <w:rsid w:val="00102861"/>
    <w:rsid w:val="00152ADE"/>
    <w:rsid w:val="00152BF7"/>
    <w:rsid w:val="0017621B"/>
    <w:rsid w:val="001A0ABB"/>
    <w:rsid w:val="001C7A65"/>
    <w:rsid w:val="001D4F81"/>
    <w:rsid w:val="001F5B9C"/>
    <w:rsid w:val="002118D7"/>
    <w:rsid w:val="00251963"/>
    <w:rsid w:val="00256A37"/>
    <w:rsid w:val="00290B3A"/>
    <w:rsid w:val="0029312F"/>
    <w:rsid w:val="002A000D"/>
    <w:rsid w:val="002C6C97"/>
    <w:rsid w:val="002E222E"/>
    <w:rsid w:val="002E2FA9"/>
    <w:rsid w:val="00307A2F"/>
    <w:rsid w:val="00316DA3"/>
    <w:rsid w:val="00321E92"/>
    <w:rsid w:val="00331076"/>
    <w:rsid w:val="003463E0"/>
    <w:rsid w:val="003A5048"/>
    <w:rsid w:val="0040701F"/>
    <w:rsid w:val="0042065C"/>
    <w:rsid w:val="004465B6"/>
    <w:rsid w:val="0045265A"/>
    <w:rsid w:val="0045443C"/>
    <w:rsid w:val="00482313"/>
    <w:rsid w:val="00493C51"/>
    <w:rsid w:val="004B7DF6"/>
    <w:rsid w:val="004C7287"/>
    <w:rsid w:val="005064B8"/>
    <w:rsid w:val="005108F0"/>
    <w:rsid w:val="005466FC"/>
    <w:rsid w:val="0055653F"/>
    <w:rsid w:val="005C0BE2"/>
    <w:rsid w:val="005C36E9"/>
    <w:rsid w:val="005D11D8"/>
    <w:rsid w:val="00600CCF"/>
    <w:rsid w:val="00604E99"/>
    <w:rsid w:val="00617C50"/>
    <w:rsid w:val="0066481D"/>
    <w:rsid w:val="00666D05"/>
    <w:rsid w:val="006966FB"/>
    <w:rsid w:val="00710F1A"/>
    <w:rsid w:val="0071719B"/>
    <w:rsid w:val="007F763D"/>
    <w:rsid w:val="00850483"/>
    <w:rsid w:val="00852C0B"/>
    <w:rsid w:val="00864574"/>
    <w:rsid w:val="00895DB0"/>
    <w:rsid w:val="008D7D67"/>
    <w:rsid w:val="008E736A"/>
    <w:rsid w:val="009921EC"/>
    <w:rsid w:val="009E2AEC"/>
    <w:rsid w:val="00A60C8D"/>
    <w:rsid w:val="00A92740"/>
    <w:rsid w:val="00AA64EA"/>
    <w:rsid w:val="00AC3A13"/>
    <w:rsid w:val="00AD1BD4"/>
    <w:rsid w:val="00B349B3"/>
    <w:rsid w:val="00B6112F"/>
    <w:rsid w:val="00B876B0"/>
    <w:rsid w:val="00B91DAD"/>
    <w:rsid w:val="00BA561B"/>
    <w:rsid w:val="00BB5767"/>
    <w:rsid w:val="00C63FD8"/>
    <w:rsid w:val="00C65534"/>
    <w:rsid w:val="00CB63B6"/>
    <w:rsid w:val="00CB6956"/>
    <w:rsid w:val="00CD207B"/>
    <w:rsid w:val="00CE6251"/>
    <w:rsid w:val="00D63A5B"/>
    <w:rsid w:val="00D677BF"/>
    <w:rsid w:val="00D71B6C"/>
    <w:rsid w:val="00D85354"/>
    <w:rsid w:val="00DD35B4"/>
    <w:rsid w:val="00DE770C"/>
    <w:rsid w:val="00E027A9"/>
    <w:rsid w:val="00E108A0"/>
    <w:rsid w:val="00F33BD0"/>
    <w:rsid w:val="00F45285"/>
    <w:rsid w:val="00F712C4"/>
    <w:rsid w:val="00F85291"/>
    <w:rsid w:val="00FC5418"/>
    <w:rsid w:val="00FD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."/>
  <w:listSeparator w:val=";"/>
  <w14:docId w14:val="21B90FD0"/>
  <w15:chartTrackingRefBased/>
  <w15:docId w15:val="{3B5C138F-A6C5-4A0A-A7DA-964EAC49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28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120"/>
    </w:pPr>
    <w:rPr>
      <w:rFonts w:ascii="Helvetica" w:hAnsi="Helvetica"/>
      <w:kern w:val="1"/>
      <w:sz w:val="24"/>
    </w:rPr>
  </w:style>
  <w:style w:type="paragraph" w:styleId="Titre1">
    <w:name w:val="heading 1"/>
    <w:basedOn w:val="Heading"/>
    <w:next w:val="Corpsdetexte"/>
    <w:qFormat/>
    <w:rsid w:val="002A000D"/>
    <w:pPr>
      <w:numPr>
        <w:numId w:val="1"/>
      </w:numPr>
      <w:spacing w:before="220"/>
      <w:ind w:left="431" w:hanging="431"/>
      <w:outlineLvl w:val="0"/>
    </w:pPr>
    <w:rPr>
      <w:b/>
      <w:bCs/>
      <w:sz w:val="32"/>
      <w:szCs w:val="32"/>
    </w:rPr>
  </w:style>
  <w:style w:type="paragraph" w:styleId="Titre2">
    <w:name w:val="heading 2"/>
    <w:basedOn w:val="Heading"/>
    <w:next w:val="Corpsdetexte"/>
    <w:link w:val="Titre2Car"/>
    <w:qFormat/>
    <w:rsid w:val="00307A2F"/>
    <w:pPr>
      <w:numPr>
        <w:ilvl w:val="1"/>
        <w:numId w:val="1"/>
      </w:numPr>
      <w:spacing w:before="80"/>
      <w:ind w:left="578" w:hanging="578"/>
      <w:outlineLvl w:val="1"/>
    </w:pPr>
    <w:rPr>
      <w:b/>
      <w:bCs/>
      <w:sz w:val="24"/>
      <w:szCs w:val="32"/>
    </w:rPr>
  </w:style>
  <w:style w:type="paragraph" w:styleId="Titre3">
    <w:name w:val="heading 3"/>
    <w:basedOn w:val="Titre2"/>
    <w:next w:val="Titre2"/>
    <w:link w:val="Titre3Car"/>
    <w:qFormat/>
    <w:rsid w:val="00307A2F"/>
    <w:pPr>
      <w:numPr>
        <w:ilvl w:val="2"/>
      </w:numPr>
      <w:outlineLvl w:val="2"/>
    </w:pPr>
    <w:rPr>
      <w:rFonts w:ascii="Helvetica" w:hAnsi="Helvetica"/>
      <w:bCs w:val="0"/>
      <w:sz w:val="2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  <w:sz w:val="24"/>
      <w:szCs w:val="24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Policepardfaut1">
    <w:name w:val="Police par défaut1"/>
  </w:style>
  <w:style w:type="character" w:customStyle="1" w:styleId="TextedebullesCar">
    <w:name w:val="Texte de bulles Car"/>
    <w:rPr>
      <w:rFonts w:ascii="Tahoma" w:hAnsi="Tahoma" w:cs="Tahoma"/>
      <w:sz w:val="16"/>
      <w:szCs w:val="16"/>
      <w:lang w:eastAsia="fr-FR"/>
    </w:rPr>
  </w:style>
  <w:style w:type="character" w:customStyle="1" w:styleId="WWCharLFO1LVL1">
    <w:name w:val="WW_CharLFO1LVL1"/>
    <w:rPr>
      <w:rFonts w:ascii="Symbol" w:hAnsi="Symbol" w:cs="Symbol"/>
    </w:rPr>
  </w:style>
  <w:style w:type="character" w:customStyle="1" w:styleId="WWCharLFO2LVL1">
    <w:name w:val="WW_CharLFO2LVL1"/>
    <w:rPr>
      <w:rFonts w:ascii="Symbol" w:hAnsi="Symbol" w:cs="Symbol"/>
    </w:rPr>
  </w:style>
  <w:style w:type="character" w:customStyle="1" w:styleId="WWCharLFO3LVL1">
    <w:name w:val="WW_CharLFO3LVL1"/>
    <w:rPr>
      <w:rFonts w:ascii="Symbol" w:hAnsi="Symbol" w:cs="Symbol"/>
    </w:rPr>
  </w:style>
  <w:style w:type="character" w:customStyle="1" w:styleId="WWCharLFO4LVL1">
    <w:name w:val="WW_CharLFO4LVL1"/>
    <w:rPr>
      <w:rFonts w:ascii="Symbol" w:hAnsi="Symbol" w:cs="Symbol"/>
    </w:rPr>
  </w:style>
  <w:style w:type="character" w:customStyle="1" w:styleId="WWCharLFO5LVL1">
    <w:name w:val="WW_CharLFO5LVL1"/>
    <w:rPr>
      <w:rFonts w:ascii="Symbol" w:hAnsi="Symbol" w:cs="Symbol"/>
    </w:rPr>
  </w:style>
  <w:style w:type="character" w:customStyle="1" w:styleId="WWCharLFO6LVL1">
    <w:name w:val="WW_CharLFO6LVL1"/>
    <w:rPr>
      <w:rFonts w:ascii="Symbol" w:hAnsi="Symbol" w:cs="Symbol"/>
    </w:rPr>
  </w:style>
  <w:style w:type="character" w:customStyle="1" w:styleId="WWCharLFO7LVL1">
    <w:name w:val="WW_CharLFO7LVL1"/>
    <w:rPr>
      <w:rFonts w:ascii="Wingdings" w:hAnsi="Wingdings" w:cs="Wingdings"/>
    </w:rPr>
  </w:style>
  <w:style w:type="character" w:customStyle="1" w:styleId="WWCharLFO8LVL1">
    <w:name w:val="WW_CharLFO8LVL1"/>
    <w:rPr>
      <w:rFonts w:ascii="Wingdings" w:hAnsi="Wingdings" w:cs="Wingdings"/>
    </w:rPr>
  </w:style>
  <w:style w:type="character" w:customStyle="1" w:styleId="WWCharLFO9LVL1">
    <w:name w:val="WW_CharLFO9LVL1"/>
    <w:rPr>
      <w:rFonts w:ascii="Wingdings" w:hAnsi="Wingdings" w:cs="Wingdings"/>
    </w:rPr>
  </w:style>
  <w:style w:type="character" w:customStyle="1" w:styleId="WWCharLFO10LVL1">
    <w:name w:val="WW_CharLFO10LVL1"/>
    <w:rPr>
      <w:rFonts w:ascii="Wingdings" w:hAnsi="Wingdings" w:cs="Wingdings"/>
    </w:rPr>
  </w:style>
  <w:style w:type="character" w:customStyle="1" w:styleId="WWCharLFO10LVL2">
    <w:name w:val="WW_CharLFO10LVL2"/>
    <w:rPr>
      <w:rFonts w:ascii="Courier New" w:hAnsi="Courier New" w:cs="Courier New"/>
    </w:rPr>
  </w:style>
  <w:style w:type="character" w:customStyle="1" w:styleId="WWCharLFO10LVL3">
    <w:name w:val="WW_CharLFO10LVL3"/>
    <w:rPr>
      <w:rFonts w:ascii="Wingdings" w:hAnsi="Wingdings" w:cs="Wingdings"/>
    </w:rPr>
  </w:style>
  <w:style w:type="character" w:customStyle="1" w:styleId="WWCharLFO10LVL4">
    <w:name w:val="WW_CharLFO10LVL4"/>
    <w:rPr>
      <w:rFonts w:ascii="Symbol" w:hAnsi="Symbol" w:cs="Symbol"/>
    </w:rPr>
  </w:style>
  <w:style w:type="character" w:customStyle="1" w:styleId="WWCharLFO10LVL5">
    <w:name w:val="WW_CharLFO10LVL5"/>
    <w:rPr>
      <w:rFonts w:ascii="Courier New" w:hAnsi="Courier New" w:cs="Courier New"/>
    </w:rPr>
  </w:style>
  <w:style w:type="character" w:customStyle="1" w:styleId="WWCharLFO10LVL6">
    <w:name w:val="WW_CharLFO10LVL6"/>
    <w:rPr>
      <w:rFonts w:ascii="Wingdings" w:hAnsi="Wingdings" w:cs="Wingdings"/>
    </w:rPr>
  </w:style>
  <w:style w:type="character" w:customStyle="1" w:styleId="WWCharLFO10LVL7">
    <w:name w:val="WW_CharLFO10LVL7"/>
    <w:rPr>
      <w:rFonts w:ascii="Symbol" w:hAnsi="Symbol" w:cs="Symbol"/>
    </w:rPr>
  </w:style>
  <w:style w:type="character" w:customStyle="1" w:styleId="WWCharLFO10LVL8">
    <w:name w:val="WW_CharLFO10LVL8"/>
    <w:rPr>
      <w:rFonts w:ascii="Courier New" w:hAnsi="Courier New" w:cs="Courier New"/>
    </w:rPr>
  </w:style>
  <w:style w:type="character" w:customStyle="1" w:styleId="WWCharLFO10LVL9">
    <w:name w:val="WW_CharLFO10LVL9"/>
    <w:rPr>
      <w:rFonts w:ascii="Wingdings" w:hAnsi="Wingdings" w:cs="Wingdings"/>
    </w:rPr>
  </w:style>
  <w:style w:type="character" w:customStyle="1" w:styleId="WWCharLFO11LVL1">
    <w:name w:val="WW_CharLFO11LVL1"/>
    <w:rPr>
      <w:rFonts w:ascii="Courier New" w:hAnsi="Courier New" w:cs="Courier New"/>
    </w:rPr>
  </w:style>
  <w:style w:type="character" w:customStyle="1" w:styleId="WWCharLFO11LVL2">
    <w:name w:val="WW_CharLFO11LVL2"/>
    <w:rPr>
      <w:rFonts w:ascii="Courier New" w:hAnsi="Courier New" w:cs="Courier New"/>
    </w:rPr>
  </w:style>
  <w:style w:type="character" w:customStyle="1" w:styleId="WWCharLFO11LVL3">
    <w:name w:val="WW_CharLFO11LVL3"/>
    <w:rPr>
      <w:rFonts w:ascii="Wingdings" w:hAnsi="Wingdings" w:cs="Wingdings"/>
    </w:rPr>
  </w:style>
  <w:style w:type="character" w:customStyle="1" w:styleId="WWCharLFO11LVL4">
    <w:name w:val="WW_CharLFO11LVL4"/>
    <w:rPr>
      <w:rFonts w:ascii="Symbol" w:hAnsi="Symbol" w:cs="Symbol"/>
    </w:rPr>
  </w:style>
  <w:style w:type="character" w:customStyle="1" w:styleId="WWCharLFO11LVL5">
    <w:name w:val="WW_CharLFO11LVL5"/>
    <w:rPr>
      <w:rFonts w:ascii="Courier New" w:hAnsi="Courier New" w:cs="Courier New"/>
    </w:rPr>
  </w:style>
  <w:style w:type="character" w:customStyle="1" w:styleId="WWCharLFO11LVL6">
    <w:name w:val="WW_CharLFO11LVL6"/>
    <w:rPr>
      <w:rFonts w:ascii="Wingdings" w:hAnsi="Wingdings" w:cs="Wingdings"/>
    </w:rPr>
  </w:style>
  <w:style w:type="character" w:customStyle="1" w:styleId="WWCharLFO11LVL7">
    <w:name w:val="WW_CharLFO11LVL7"/>
    <w:rPr>
      <w:rFonts w:ascii="Symbol" w:hAnsi="Symbol" w:cs="Symbol"/>
    </w:rPr>
  </w:style>
  <w:style w:type="character" w:customStyle="1" w:styleId="WWCharLFO11LVL8">
    <w:name w:val="WW_CharLFO11LVL8"/>
    <w:rPr>
      <w:rFonts w:ascii="Courier New" w:hAnsi="Courier New" w:cs="Courier New"/>
    </w:rPr>
  </w:style>
  <w:style w:type="character" w:customStyle="1" w:styleId="WWCharLFO11LVL9">
    <w:name w:val="WW_CharLFO11LVL9"/>
    <w:rPr>
      <w:rFonts w:ascii="Wingdings" w:hAnsi="Wingdings" w:cs="Wingdings"/>
    </w:rPr>
  </w:style>
  <w:style w:type="character" w:customStyle="1" w:styleId="WWCharLFO12LVL1">
    <w:name w:val="WW_CharLFO12LVL1"/>
    <w:rPr>
      <w:rFonts w:ascii="Courier New" w:hAnsi="Courier New" w:cs="Courier New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 w:cs="Wingdings"/>
    </w:rPr>
  </w:style>
  <w:style w:type="character" w:customStyle="1" w:styleId="WWCharLFO12LVL4">
    <w:name w:val="WW_CharLFO12LVL4"/>
    <w:rPr>
      <w:rFonts w:ascii="Symbol" w:hAnsi="Symbol" w:cs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 w:cs="Wingdings"/>
    </w:rPr>
  </w:style>
  <w:style w:type="character" w:customStyle="1" w:styleId="WWCharLFO12LVL7">
    <w:name w:val="WW_CharLFO12LVL7"/>
    <w:rPr>
      <w:rFonts w:ascii="Symbol" w:hAnsi="Symbol" w:cs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 w:cs="Wingdings"/>
    </w:rPr>
  </w:style>
  <w:style w:type="character" w:customStyle="1" w:styleId="WWCharLFO13LVL1">
    <w:name w:val="WW_CharLFO13LVL1"/>
    <w:rPr>
      <w:rFonts w:ascii="Symbol" w:hAnsi="Symbol" w:cs="Symbol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 w:cs="Wingdings"/>
    </w:rPr>
  </w:style>
  <w:style w:type="character" w:customStyle="1" w:styleId="WWCharLFO13LVL4">
    <w:name w:val="WW_CharLFO13LVL4"/>
    <w:rPr>
      <w:rFonts w:ascii="Symbol" w:hAnsi="Symbol" w:cs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 w:cs="Wingdings"/>
    </w:rPr>
  </w:style>
  <w:style w:type="character" w:customStyle="1" w:styleId="WWCharLFO13LVL7">
    <w:name w:val="WW_CharLFO13LVL7"/>
    <w:rPr>
      <w:rFonts w:ascii="Symbol" w:hAnsi="Symbol" w:cs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enhypertexte">
    <w:name w:val="Hyperlink"/>
    <w:rPr>
      <w:color w:val="000080"/>
      <w:u w:val="single"/>
      <w:lang/>
    </w:rPr>
  </w:style>
  <w:style w:type="character" w:customStyle="1" w:styleId="FootnoteCharacters">
    <w:name w:val="Footnote Characters"/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Appeldenotedefin">
    <w:name w:val="endnote reference"/>
    <w:rPr>
      <w:vertAlign w:val="superscript"/>
    </w:rPr>
  </w:style>
  <w:style w:type="paragraph" w:customStyle="1" w:styleId="Heading">
    <w:name w:val="Heading"/>
    <w:basedOn w:val="Normal"/>
    <w:next w:val="Corpsdetexte"/>
    <w:link w:val="HeadingCar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284" w:lineRule="atLeast"/>
    </w:pPr>
    <w:rPr>
      <w:rFonts w:ascii="Arial" w:hAnsi="Arial"/>
      <w:kern w:val="1"/>
      <w:lang w:eastAsia="fr-FR"/>
    </w:rPr>
  </w:style>
  <w:style w:type="paragraph" w:customStyle="1" w:styleId="Titre11">
    <w:name w:val="Titre 11"/>
    <w:basedOn w:val="LO-Normal"/>
    <w:next w:val="LO-Normal"/>
    <w:pPr>
      <w:keepNext/>
      <w:numPr>
        <w:numId w:val="2"/>
      </w:numPr>
    </w:pPr>
    <w:rPr>
      <w:sz w:val="24"/>
    </w:rPr>
  </w:style>
  <w:style w:type="paragraph" w:customStyle="1" w:styleId="Titre21">
    <w:name w:val="Titre 21"/>
    <w:basedOn w:val="LO-Normal"/>
    <w:next w:val="LO-Normal"/>
    <w:pPr>
      <w:keepNext/>
      <w:numPr>
        <w:numId w:val="2"/>
      </w:numPr>
      <w:jc w:val="center"/>
    </w:pPr>
    <w:rPr>
      <w:b/>
      <w:sz w:val="32"/>
      <w:u w:val="single"/>
    </w:rPr>
  </w:style>
  <w:style w:type="paragraph" w:customStyle="1" w:styleId="Titre31">
    <w:name w:val="Titre 31"/>
    <w:basedOn w:val="LO-Normal"/>
    <w:next w:val="LO-Normal"/>
    <w:pPr>
      <w:keepNext/>
      <w:numPr>
        <w:numId w:val="2"/>
      </w:numPr>
      <w:jc w:val="both"/>
    </w:pPr>
    <w:rPr>
      <w:rFonts w:ascii="Times New Roman" w:hAnsi="Times New Roman"/>
      <w:sz w:val="24"/>
      <w:u w:val="single"/>
    </w:rPr>
  </w:style>
  <w:style w:type="paragraph" w:customStyle="1" w:styleId="Titre41">
    <w:name w:val="Titre 41"/>
    <w:basedOn w:val="LO-Normal"/>
    <w:next w:val="LO-Normal"/>
    <w:pPr>
      <w:keepNext/>
      <w:numPr>
        <w:numId w:val="2"/>
      </w:numPr>
      <w:jc w:val="both"/>
    </w:pPr>
    <w:rPr>
      <w:rFonts w:ascii="Times New Roman" w:hAnsi="Times New Roman"/>
      <w:b/>
      <w:bCs/>
      <w:sz w:val="24"/>
      <w:u w:val="single"/>
    </w:rPr>
  </w:style>
  <w:style w:type="paragraph" w:customStyle="1" w:styleId="Travail">
    <w:name w:val="Travail"/>
    <w:basedOn w:val="LO-Normal"/>
    <w:pPr>
      <w:tabs>
        <w:tab w:val="center" w:pos="4820"/>
        <w:tab w:val="right" w:pos="9640"/>
      </w:tabs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En-tte1">
    <w:name w:val="En-tête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703"/>
        <w:tab w:val="right" w:pos="9406"/>
      </w:tabs>
    </w:pPr>
    <w:rPr>
      <w:rFonts w:ascii="Arial" w:hAnsi="Arial"/>
      <w:kern w:val="1"/>
      <w:sz w:val="18"/>
      <w:lang w:val="fr-FR" w:eastAsia="fr-FR"/>
    </w:rPr>
  </w:style>
  <w:style w:type="paragraph" w:customStyle="1" w:styleId="HES">
    <w:name w:val="HES"/>
    <w:next w:val="Ecol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460"/>
    </w:pPr>
    <w:rPr>
      <w:rFonts w:ascii="Arial" w:hAnsi="Arial"/>
      <w:b/>
      <w:kern w:val="1"/>
      <w:sz w:val="18"/>
      <w:lang w:val="fr-FR" w:eastAsia="fr-FR"/>
    </w:rPr>
  </w:style>
  <w:style w:type="paragraph" w:customStyle="1" w:styleId="Ecole">
    <w:name w:val="Ecol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360"/>
    </w:pPr>
    <w:rPr>
      <w:rFonts w:ascii="Arial" w:hAnsi="Arial"/>
      <w:kern w:val="1"/>
      <w:sz w:val="18"/>
      <w:lang w:val="fr-FR" w:eastAsia="fr-FR"/>
    </w:rPr>
  </w:style>
  <w:style w:type="paragraph" w:customStyle="1" w:styleId="Description">
    <w:name w:val="Description"/>
    <w:basedOn w:val="LO-Normal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Pieddepage1">
    <w:name w:val="Pied de page1"/>
    <w:basedOn w:val="LO-Normal"/>
    <w:pPr>
      <w:tabs>
        <w:tab w:val="center" w:pos="4703"/>
        <w:tab w:val="right" w:pos="9406"/>
      </w:tabs>
    </w:pPr>
    <w:rPr>
      <w:sz w:val="18"/>
    </w:rPr>
  </w:style>
  <w:style w:type="paragraph" w:customStyle="1" w:styleId="LogoP">
    <w:name w:val="LogoP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Pr>
      <w:rFonts w:ascii="Arial" w:hAnsi="Arial"/>
      <w:kern w:val="1"/>
      <w:sz w:val="18"/>
      <w:lang w:val="fr-FR" w:eastAsia="fr-FR"/>
    </w:rPr>
  </w:style>
  <w:style w:type="paragraph" w:customStyle="1" w:styleId="Logo2P">
    <w:name w:val="Logo2P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160"/>
    </w:pPr>
    <w:rPr>
      <w:rFonts w:ascii="Arial" w:hAnsi="Arial"/>
      <w:kern w:val="1"/>
      <w:sz w:val="18"/>
      <w:lang w:val="fr-FR" w:eastAsia="fr-FR"/>
    </w:rPr>
  </w:style>
  <w:style w:type="paragraph" w:customStyle="1" w:styleId="AdresseExpditeur">
    <w:name w:val="AdresseExpéditeur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227" w:lineRule="exact"/>
    </w:pPr>
    <w:rPr>
      <w:rFonts w:ascii="Arial" w:hAnsi="Arial"/>
      <w:kern w:val="1"/>
      <w:sz w:val="18"/>
      <w:lang w:val="fr-FR" w:eastAsia="fr-FR"/>
    </w:rPr>
  </w:style>
  <w:style w:type="paragraph" w:customStyle="1" w:styleId="Distribution">
    <w:name w:val="Distribution"/>
    <w:basedOn w:val="Description"/>
    <w:pPr>
      <w:ind w:left="1985" w:hanging="1985"/>
    </w:pPr>
  </w:style>
  <w:style w:type="paragraph" w:customStyle="1" w:styleId="Corpsdetexte1">
    <w:name w:val="Corps de texte1"/>
    <w:basedOn w:val="LO-Normal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Corpsdetexte21">
    <w:name w:val="Corps de texte 21"/>
    <w:basedOn w:val="LO-Normal"/>
    <w:pPr>
      <w:spacing w:line="240" w:lineRule="auto"/>
    </w:pPr>
    <w:rPr>
      <w:rFonts w:ascii="Times New Roman" w:hAnsi="Times New Roman"/>
      <w:sz w:val="24"/>
    </w:rPr>
  </w:style>
  <w:style w:type="paragraph" w:customStyle="1" w:styleId="Retraitcorpsdetexte1">
    <w:name w:val="Retrait corps de texte1"/>
    <w:basedOn w:val="LO-Normal"/>
    <w:pPr>
      <w:ind w:left="720"/>
    </w:pPr>
    <w:rPr>
      <w:rFonts w:ascii="Times New Roman" w:hAnsi="Times New Roman"/>
      <w:sz w:val="24"/>
    </w:rPr>
  </w:style>
  <w:style w:type="paragraph" w:styleId="Textedebulles">
    <w:name w:val="Balloon Text"/>
    <w:basedOn w:val="LO-Normal"/>
    <w:pPr>
      <w:spacing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Corpsdetexte"/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HangingIndent">
    <w:name w:val="Hanging Indent"/>
    <w:basedOn w:val="Corpsdetexte"/>
    <w:pPr>
      <w:tabs>
        <w:tab w:val="left" w:pos="567"/>
      </w:tabs>
      <w:spacing w:after="0"/>
      <w:ind w:left="567" w:hanging="283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Heading"/>
    <w:next w:val="Corpsdetexte"/>
    <w:qFormat/>
    <w:rsid w:val="009921EC"/>
    <w:pPr>
      <w:jc w:val="center"/>
    </w:pPr>
    <w:rPr>
      <w:b/>
      <w:bCs/>
      <w:sz w:val="32"/>
      <w:szCs w:val="56"/>
    </w:rPr>
  </w:style>
  <w:style w:type="paragraph" w:styleId="Sous-titre">
    <w:name w:val="Subtitle"/>
    <w:basedOn w:val="Heading"/>
    <w:next w:val="Corpsdetexte"/>
    <w:qFormat/>
    <w:rsid w:val="0071719B"/>
    <w:pPr>
      <w:spacing w:before="0"/>
      <w:jc w:val="center"/>
    </w:pPr>
    <w:rPr>
      <w:rFonts w:ascii="Helvetica" w:hAnsi="Helvetica"/>
      <w:szCs w:val="36"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</w:rPr>
  </w:style>
  <w:style w:type="paragraph" w:customStyle="1" w:styleId="Arial">
    <w:name w:val="Arial"/>
    <w:basedOn w:val="Travail"/>
    <w:rPr>
      <w:szCs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">
    <w:name w:val="List"/>
    <w:basedOn w:val="Normal"/>
    <w:qFormat/>
    <w:rsid w:val="000852DF"/>
    <w:pPr>
      <w:numPr>
        <w:numId w:val="5"/>
      </w:numPr>
      <w:ind w:left="568" w:hanging="284"/>
      <w:contextualSpacing/>
    </w:pPr>
    <w:rPr>
      <w:rFonts w:cs="Arial"/>
      <w:szCs w:val="24"/>
    </w:rPr>
  </w:style>
  <w:style w:type="table" w:styleId="Grilledutableau">
    <w:name w:val="Table Grid"/>
    <w:basedOn w:val="TableauNormal"/>
    <w:uiPriority w:val="39"/>
    <w:rsid w:val="001A0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4528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contextualSpacing/>
    </w:pPr>
    <w:rPr>
      <w:rFonts w:ascii="Helvetica" w:hAnsi="Helvetica"/>
      <w:kern w:val="1"/>
      <w:sz w:val="24"/>
    </w:rPr>
  </w:style>
  <w:style w:type="character" w:styleId="Mentionnonrsolue">
    <w:name w:val="Unresolved Mention"/>
    <w:uiPriority w:val="99"/>
    <w:semiHidden/>
    <w:unhideWhenUsed/>
    <w:rsid w:val="00BB5767"/>
    <w:rPr>
      <w:color w:val="808080"/>
      <w:shd w:val="clear" w:color="auto" w:fill="E6E6E6"/>
    </w:rPr>
  </w:style>
  <w:style w:type="character" w:customStyle="1" w:styleId="HeadingCar">
    <w:name w:val="Heading Car"/>
    <w:link w:val="Heading"/>
    <w:rsid w:val="00307A2F"/>
    <w:rPr>
      <w:rFonts w:ascii="Liberation Sans" w:eastAsia="DejaVu Sans" w:hAnsi="Liberation Sans" w:cs="DejaVu Sans"/>
      <w:kern w:val="1"/>
      <w:sz w:val="28"/>
      <w:szCs w:val="28"/>
    </w:rPr>
  </w:style>
  <w:style w:type="character" w:customStyle="1" w:styleId="Titre2Car">
    <w:name w:val="Titre 2 Car"/>
    <w:link w:val="Titre2"/>
    <w:rsid w:val="00307A2F"/>
    <w:rPr>
      <w:rFonts w:ascii="Liberation Sans" w:eastAsia="DejaVu Sans" w:hAnsi="Liberation Sans" w:cs="DejaVu Sans"/>
      <w:b/>
      <w:bCs/>
      <w:kern w:val="1"/>
      <w:sz w:val="24"/>
      <w:szCs w:val="32"/>
    </w:rPr>
  </w:style>
  <w:style w:type="character" w:customStyle="1" w:styleId="Titre3Car">
    <w:name w:val="Titre 3 Car"/>
    <w:link w:val="Titre3"/>
    <w:rsid w:val="00307A2F"/>
    <w:rPr>
      <w:rFonts w:ascii="Helvetica" w:eastAsia="DejaVu Sans" w:hAnsi="Helvetica" w:cs="DejaVu Sans"/>
      <w:b/>
      <w:bCs w:val="0"/>
      <w:kern w:val="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9T/file_system_simulation.git" TargetMode="External"/><Relationship Id="rId4" Type="http://schemas.openxmlformats.org/officeDocument/2006/relationships/settings" Target="settings.xml"/><Relationship Id="rId9" Type="http://schemas.openxmlformats.org/officeDocument/2006/relationships/image" Target="https://upload.wikimedia.org/wikipedia/commons/thumb/d/d7/Disk-structure.svg/600px-Disk-structure.svg.p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D7E5E-E71E-4991-BE25-EA179A3A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/>
  <LinksUpToDate>false</LinksUpToDate>
  <CharactersWithSpaces>1811</CharactersWithSpaces>
  <SharedDoc>false</SharedDoc>
  <HLinks>
    <vt:vector size="6" baseType="variant">
      <vt:variant>
        <vt:i4>7667829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https://github.com/F9T/file_system_simulation.git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Ixxdyy</dc:subject>
  <dc:creator>Nom de l'étudiant</dc:creator>
  <cp:keywords/>
  <dc:description/>
  <cp:lastModifiedBy>Kevin V.</cp:lastModifiedBy>
  <cp:revision>2</cp:revision>
  <cp:lastPrinted>2017-10-02T19:40:00Z</cp:lastPrinted>
  <dcterms:created xsi:type="dcterms:W3CDTF">2018-01-08T14:58:00Z</dcterms:created>
  <dcterms:modified xsi:type="dcterms:W3CDTF">2018-01-08T14:58:00Z</dcterms:modified>
</cp:coreProperties>
</file>